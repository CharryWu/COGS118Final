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B40FBBF" w:rsidR="00CB60F5" w:rsidRPr="00CB60F5" w:rsidRDefault="00E11D0F"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An </w:t>
            </w:r>
            <w:r w:rsidR="008B3FA4">
              <w:rPr>
                <w:b/>
                <w:bCs/>
                <w:spacing w:val="28"/>
                <w:kern w:val="1"/>
                <w:sz w:val="34"/>
                <w:szCs w:val="34"/>
              </w:rPr>
              <w:t xml:space="preserve">Empirical </w:t>
            </w:r>
            <w:r w:rsidR="0074440F">
              <w:rPr>
                <w:b/>
                <w:bCs/>
                <w:spacing w:val="28"/>
                <w:kern w:val="1"/>
                <w:sz w:val="34"/>
                <w:szCs w:val="34"/>
              </w:rPr>
              <w:t xml:space="preserve">Comparison of Supervised Learning </w:t>
            </w:r>
            <w:r w:rsidR="002F0D09">
              <w:rPr>
                <w:b/>
                <w:bCs/>
                <w:spacing w:val="28"/>
                <w:kern w:val="1"/>
                <w:sz w:val="34"/>
                <w:szCs w:val="34"/>
              </w:rPr>
              <w:t>Classifiers</w:t>
            </w:r>
            <w:bookmarkStart w:id="0" w:name="_GoBack"/>
            <w:bookmarkEnd w:id="0"/>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1ABD816E" w:rsidR="002D0824" w:rsidRDefault="00D01449" w:rsidP="00CD3417">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Zichao Wu</w:t>
      </w:r>
    </w:p>
    <w:p w14:paraId="3A5177DF" w14:textId="220AD037" w:rsidR="002D0824" w:rsidRDefault="002D0824" w:rsidP="00D01449">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62708731" w14:textId="6E6FF9E9" w:rsidR="002D0824" w:rsidRDefault="00CD3417" w:rsidP="00D01449">
      <w:pPr>
        <w:widowControl w:val="0"/>
        <w:tabs>
          <w:tab w:val="center" w:pos="2610"/>
          <w:tab w:val="center" w:pos="5670"/>
        </w:tabs>
        <w:autoSpaceDE w:val="0"/>
        <w:autoSpaceDN w:val="0"/>
        <w:adjustRightInd w:val="0"/>
        <w:spacing w:line="226" w:lineRule="auto"/>
        <w:jc w:val="center"/>
        <w:rPr>
          <w:spacing w:val="5"/>
          <w:kern w:val="1"/>
        </w:rPr>
      </w:pPr>
      <w:r>
        <w:rPr>
          <w:spacing w:val="5"/>
          <w:kern w:val="1"/>
        </w:rPr>
        <w:t>University of California, San Diego</w:t>
      </w:r>
    </w:p>
    <w:p w14:paraId="3B924C07" w14:textId="77777777" w:rsidR="00B32E23" w:rsidRDefault="00B32E23" w:rsidP="00D01449">
      <w:pPr>
        <w:widowControl w:val="0"/>
        <w:tabs>
          <w:tab w:val="center" w:pos="2610"/>
          <w:tab w:val="center" w:pos="5670"/>
        </w:tabs>
        <w:autoSpaceDE w:val="0"/>
        <w:autoSpaceDN w:val="0"/>
        <w:adjustRightInd w:val="0"/>
        <w:spacing w:line="226" w:lineRule="auto"/>
        <w:jc w:val="center"/>
        <w:rPr>
          <w:spacing w:val="5"/>
          <w:kern w:val="1"/>
        </w:rPr>
      </w:pPr>
      <w:r w:rsidRPr="00B32E23">
        <w:rPr>
          <w:spacing w:val="5"/>
          <w:kern w:val="1"/>
        </w:rPr>
        <w:t>9500 Gilman Dr, La Jolla, CA 92093</w:t>
      </w:r>
    </w:p>
    <w:p w14:paraId="257F86D5" w14:textId="2C2B2AFB" w:rsidR="002D0824" w:rsidRDefault="00CD3417" w:rsidP="00D01449">
      <w:pPr>
        <w:widowControl w:val="0"/>
        <w:tabs>
          <w:tab w:val="center" w:pos="2610"/>
          <w:tab w:val="center" w:pos="5670"/>
        </w:tabs>
        <w:autoSpaceDE w:val="0"/>
        <w:autoSpaceDN w:val="0"/>
        <w:adjustRightInd w:val="0"/>
        <w:spacing w:line="226" w:lineRule="auto"/>
        <w:jc w:val="center"/>
        <w:rPr>
          <w:spacing w:val="5"/>
          <w:kern w:val="1"/>
        </w:rPr>
      </w:pPr>
      <w:r>
        <w:rPr>
          <w:i/>
          <w:iCs/>
          <w:spacing w:val="5"/>
          <w:kern w:val="1"/>
        </w:rPr>
        <w:fldChar w:fldCharType="begin"/>
      </w:r>
      <w:r>
        <w:rPr>
          <w:i/>
          <w:iCs/>
          <w:spacing w:val="5"/>
          <w:kern w:val="1"/>
        </w:rPr>
        <w:instrText xml:space="preserve"> HYPERLINK "mailto:</w:instrText>
      </w:r>
      <w:r w:rsidRPr="00CD3417">
        <w:rPr>
          <w:i/>
          <w:iCs/>
          <w:spacing w:val="5"/>
          <w:kern w:val="1"/>
        </w:rPr>
        <w:instrText>ziw255@ucsd.edu</w:instrText>
      </w:r>
      <w:r>
        <w:rPr>
          <w:i/>
          <w:iCs/>
          <w:spacing w:val="5"/>
          <w:kern w:val="1"/>
        </w:rPr>
        <w:instrText xml:space="preserve">" </w:instrText>
      </w:r>
      <w:r>
        <w:rPr>
          <w:i/>
          <w:iCs/>
          <w:spacing w:val="5"/>
          <w:kern w:val="1"/>
        </w:rPr>
        <w:fldChar w:fldCharType="separate"/>
      </w:r>
      <w:r w:rsidRPr="000453E6">
        <w:rPr>
          <w:rStyle w:val="Hyperlink"/>
          <w:i/>
          <w:iCs/>
          <w:spacing w:val="5"/>
          <w:kern w:val="1"/>
        </w:rPr>
        <w:t>ziw255@ucsd.edu</w:t>
      </w:r>
      <w:r>
        <w:rPr>
          <w:i/>
          <w:iCs/>
          <w:spacing w:val="5"/>
          <w:kern w:val="1"/>
        </w:rPr>
        <w:fldChar w:fldCharType="end"/>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4E96C6BA" w:rsidR="002D0824" w:rsidRDefault="006A309A">
      <w:pPr>
        <w:widowControl w:val="0"/>
        <w:autoSpaceDE w:val="0"/>
        <w:autoSpaceDN w:val="0"/>
        <w:adjustRightInd w:val="0"/>
        <w:spacing w:before="120" w:after="100" w:line="226" w:lineRule="auto"/>
        <w:ind w:left="720" w:right="720"/>
        <w:jc w:val="both"/>
        <w:rPr>
          <w:spacing w:val="5"/>
          <w:kern w:val="1"/>
        </w:rPr>
      </w:pPr>
      <w:r>
        <w:rPr>
          <w:spacing w:val="5"/>
          <w:kern w:val="1"/>
        </w:rPr>
        <w:t>A number of supervised learning methods have been introduced in the last decade</w:t>
      </w:r>
      <w:r w:rsidR="002F0D09">
        <w:rPr>
          <w:spacing w:val="5"/>
          <w:kern w:val="1"/>
        </w:rPr>
        <w:t xml:space="preserve"> and used extensively to solve </w:t>
      </w:r>
      <w:r>
        <w:rPr>
          <w:spacing w:val="5"/>
          <w:kern w:val="1"/>
        </w:rPr>
        <w:t xml:space="preserve">. This paper attempts to examine the best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08B3486D"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 xml:space="preserve">Submission of papers to NIPS </w:t>
      </w:r>
      <w:r w:rsidR="008304B0">
        <w:rPr>
          <w:b/>
          <w:bCs/>
          <w:spacing w:val="24"/>
          <w:kern w:val="1"/>
          <w:sz w:val="24"/>
          <w:szCs w:val="24"/>
        </w:rPr>
        <w:t>2015</w:t>
      </w:r>
    </w:p>
    <w:p w14:paraId="4B6123F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NIPS requires electronic submissions. The electronic submission site is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read carefully the instructions below, and follow them faithfully.</w:t>
      </w:r>
    </w:p>
    <w:p w14:paraId="06217A47" w14:textId="77777777" w:rsidR="002D0824" w:rsidRDefault="002D0824">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2ECBE155"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8304B0">
        <w:rPr>
          <w:spacing w:val="5"/>
          <w:kern w:val="1"/>
        </w:rPr>
        <w:t>2015</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note that this year we have introduced automatic line number generation into the style file (for LaTeX 2e and  MS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5F19EBD8"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8304B0">
        <w:rPr>
          <w:spacing w:val="5"/>
          <w:kern w:val="1"/>
        </w:rPr>
        <w:t>2015</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LaTeX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t>http://www.nips.cc/</w:t>
      </w:r>
    </w:p>
    <w:p w14:paraId="6E8809F0" w14:textId="14661DDE"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LaTeX users can choose between two style </w:t>
      </w:r>
      <w:r>
        <w:rPr>
          <w:spacing w:val="5"/>
          <w:kern w:val="1"/>
        </w:rPr>
        <w:lastRenderedPageBreak/>
        <w:t xml:space="preserve">files: </w:t>
      </w:r>
      <w:r>
        <w:rPr>
          <w:rFonts w:ascii="Courier New Bold" w:hAnsi="Courier New Bold" w:cs="Courier New Bold"/>
          <w:b/>
          <w:bCs/>
          <w:spacing w:val="5"/>
          <w:kern w:val="1"/>
          <w:sz w:val="18"/>
          <w:szCs w:val="18"/>
        </w:rPr>
        <w:t>nips11submit_09.sty</w:t>
      </w:r>
      <w:r>
        <w:rPr>
          <w:spacing w:val="5"/>
          <w:kern w:val="1"/>
        </w:rPr>
        <w:t xml:space="preserve"> (to be used with LaTeX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w:t>
      </w:r>
      <w:r>
        <w:rPr>
          <w:spacing w:val="5"/>
          <w:kern w:val="1"/>
        </w:rPr>
        <w:lastRenderedPageBreak/>
        <w:t xml:space="preserve">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2F0D09" w:rsidP="00DB0664">
      <w:pPr>
        <w:widowControl w:val="0"/>
        <w:numPr>
          <w:ilvl w:val="1"/>
          <w:numId w:val="7"/>
        </w:numPr>
        <w:tabs>
          <w:tab w:val="left" w:pos="720"/>
        </w:tabs>
        <w:autoSpaceDE w:val="0"/>
        <w:autoSpaceDN w:val="0"/>
        <w:adjustRightInd w:val="0"/>
        <w:rPr>
          <w:spacing w:val="5"/>
          <w:kern w:val="1"/>
        </w:rPr>
      </w:pPr>
      <w:hyperlink r:id="rId5"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You must reboot your PC after installing the AdobePS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lastRenderedPageBreak/>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Bold">
    <w:altName w:val="Courier New"/>
    <w:panose1 w:val="020706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12011E"/>
    <w:rsid w:val="002D0824"/>
    <w:rsid w:val="002F0D09"/>
    <w:rsid w:val="005116E4"/>
    <w:rsid w:val="006A309A"/>
    <w:rsid w:val="0074440F"/>
    <w:rsid w:val="008304B0"/>
    <w:rsid w:val="008B3FA4"/>
    <w:rsid w:val="008E7F53"/>
    <w:rsid w:val="009A6637"/>
    <w:rsid w:val="00A667B5"/>
    <w:rsid w:val="00B32E23"/>
    <w:rsid w:val="00BC1C8D"/>
    <w:rsid w:val="00C71ADE"/>
    <w:rsid w:val="00CB60F5"/>
    <w:rsid w:val="00CD3417"/>
    <w:rsid w:val="00CD4CC7"/>
    <w:rsid w:val="00D01449"/>
    <w:rsid w:val="00DB0664"/>
    <w:rsid w:val="00E11D0F"/>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80D094EA-2588-0D48-9BAB-4EA1FE9D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3417"/>
    <w:rPr>
      <w:color w:val="800080" w:themeColor="followedHyperlink"/>
      <w:u w:val="single"/>
    </w:rPr>
  </w:style>
  <w:style w:type="character" w:styleId="UnresolvedMention">
    <w:name w:val="Unresolved Mention"/>
    <w:basedOn w:val="DefaultParagraphFont"/>
    <w:uiPriority w:val="99"/>
    <w:semiHidden/>
    <w:unhideWhenUsed/>
    <w:rsid w:val="00CD34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dobe.com/support/downloads/detail.jsp?ftpID=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Zichao Wu</cp:lastModifiedBy>
  <cp:revision>14</cp:revision>
  <dcterms:created xsi:type="dcterms:W3CDTF">2012-03-12T18:28:00Z</dcterms:created>
  <dcterms:modified xsi:type="dcterms:W3CDTF">2018-03-25T22:40:00Z</dcterms:modified>
</cp:coreProperties>
</file>